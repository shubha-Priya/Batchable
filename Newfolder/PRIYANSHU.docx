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E690F" w:rsidRDefault="007E690F" w:rsidP="007E690F">
      <w:pPr>
        <w:pBdr>
          <w:bottom w:val="thinThickSmallGap" w:sz="36" w:space="0" w:color="622423"/>
        </w:pBdr>
        <w:tabs>
          <w:tab w:val="center" w:pos="4680"/>
          <w:tab w:val="right" w:pos="9360"/>
        </w:tabs>
        <w:spacing w:line="240" w:lineRule="auto"/>
        <w:rPr>
          <w:rFonts w:ascii="Cambria" w:hAnsi="Cambria"/>
          <w:color w:val="000000"/>
          <w:sz w:val="32"/>
        </w:rPr>
      </w:pPr>
      <w:r>
        <w:rPr>
          <w:rFonts w:ascii="Cambria" w:hAnsi="Cambria"/>
          <w:color w:val="000000"/>
          <w:sz w:val="32"/>
        </w:rPr>
        <w:t>CURRICULUM VITAE</w:t>
      </w:r>
    </w:p>
    <w:p w:rsidR="00F46AB4" w:rsidRPr="00575FD6" w:rsidRDefault="00F46AB4" w:rsidP="007E690F">
      <w:pPr>
        <w:spacing w:line="240" w:lineRule="auto"/>
        <w:contextualSpacing/>
        <w:jc w:val="both"/>
        <w:rPr>
          <w:rFonts w:ascii="Cambria" w:hAnsi="Cambria"/>
          <w:color w:val="000000"/>
          <w:sz w:val="20"/>
        </w:rPr>
      </w:pPr>
      <w:r w:rsidRPr="00575FD6">
        <w:rPr>
          <w:rFonts w:ascii="Cambria" w:hAnsi="Cambria"/>
          <w:b/>
          <w:color w:val="000000"/>
          <w:sz w:val="20"/>
        </w:rPr>
        <w:t>NAME</w:t>
      </w:r>
      <w:r w:rsidR="0020538D">
        <w:rPr>
          <w:rFonts w:ascii="Cambria" w:hAnsi="Cambria"/>
          <w:color w:val="000000"/>
          <w:sz w:val="20"/>
        </w:rPr>
        <w:t xml:space="preserve">         :  </w:t>
      </w:r>
      <w:r w:rsidR="00A05AE8">
        <w:rPr>
          <w:rFonts w:ascii="Cambria" w:hAnsi="Cambria"/>
          <w:color w:val="000000"/>
          <w:sz w:val="20"/>
        </w:rPr>
        <w:t>PRIYANSHU</w:t>
      </w:r>
    </w:p>
    <w:p w:rsidR="00DF1A09" w:rsidRDefault="003B1C64" w:rsidP="00DF1A09">
      <w:pPr>
        <w:spacing w:line="240" w:lineRule="auto"/>
        <w:ind w:left="4320" w:hanging="4320"/>
        <w:contextualSpacing/>
        <w:rPr>
          <w:rFonts w:ascii="Cambria" w:hAnsi="Cambria"/>
          <w:color w:val="000000"/>
          <w:sz w:val="20"/>
        </w:rPr>
      </w:pPr>
      <w:proofErr w:type="gramStart"/>
      <w:r w:rsidRPr="00575FD6">
        <w:rPr>
          <w:rFonts w:ascii="Cambria" w:hAnsi="Cambria"/>
          <w:b/>
          <w:color w:val="000000"/>
          <w:sz w:val="20"/>
        </w:rPr>
        <w:t>ADDRESS</w:t>
      </w:r>
      <w:r w:rsidR="00DF1A09">
        <w:rPr>
          <w:rFonts w:ascii="Cambria" w:hAnsi="Cambria"/>
          <w:b/>
          <w:color w:val="000000"/>
          <w:sz w:val="20"/>
        </w:rPr>
        <w:t xml:space="preserve">  </w:t>
      </w:r>
      <w:r>
        <w:rPr>
          <w:rFonts w:ascii="Cambria" w:hAnsi="Cambria"/>
          <w:color w:val="000000"/>
          <w:sz w:val="20"/>
        </w:rPr>
        <w:t>:</w:t>
      </w:r>
      <w:proofErr w:type="gramEnd"/>
      <w:r w:rsidR="0020538D">
        <w:rPr>
          <w:rFonts w:ascii="Cambria" w:hAnsi="Cambria"/>
          <w:color w:val="000000"/>
          <w:sz w:val="20"/>
        </w:rPr>
        <w:t xml:space="preserve"> </w:t>
      </w:r>
      <w:r w:rsidR="00A05AE8">
        <w:rPr>
          <w:rFonts w:ascii="Cambria" w:hAnsi="Cambria"/>
          <w:color w:val="000000"/>
          <w:sz w:val="20"/>
        </w:rPr>
        <w:t>AT-PANNA COLONY,NAYA BAZAR,P.O.-BHAGALPUR CITY,</w:t>
      </w:r>
    </w:p>
    <w:p w:rsidR="00F46AB4" w:rsidRPr="00DF1A09" w:rsidRDefault="00DF1A09" w:rsidP="00DF1A09">
      <w:pPr>
        <w:spacing w:line="240" w:lineRule="auto"/>
        <w:ind w:left="4320" w:hanging="4320"/>
        <w:contextualSpacing/>
        <w:rPr>
          <w:rFonts w:ascii="Cambria" w:hAnsi="Cambria"/>
          <w:color w:val="000000"/>
          <w:sz w:val="20"/>
        </w:rPr>
      </w:pPr>
      <w:r>
        <w:rPr>
          <w:rFonts w:ascii="Cambria" w:hAnsi="Cambria"/>
          <w:b/>
          <w:color w:val="000000"/>
          <w:sz w:val="20"/>
        </w:rPr>
        <w:t xml:space="preserve">                        </w:t>
      </w:r>
      <w:r w:rsidR="00A05AE8">
        <w:rPr>
          <w:rFonts w:ascii="Cambria" w:hAnsi="Cambria"/>
          <w:color w:val="000000"/>
          <w:sz w:val="20"/>
        </w:rPr>
        <w:t>P.S.-KOTWALI</w:t>
      </w:r>
      <w:proofErr w:type="gramStart"/>
      <w:r w:rsidR="00A05AE8">
        <w:rPr>
          <w:rFonts w:ascii="Cambria" w:hAnsi="Cambria"/>
          <w:color w:val="000000"/>
          <w:sz w:val="20"/>
        </w:rPr>
        <w:t>,DIST.BHAGALPUR,BIHAR,812002</w:t>
      </w:r>
      <w:proofErr w:type="gramEnd"/>
      <w:r w:rsidR="00A05AE8">
        <w:rPr>
          <w:rFonts w:ascii="Cambria" w:hAnsi="Cambria"/>
          <w:color w:val="000000"/>
          <w:sz w:val="20"/>
        </w:rPr>
        <w:t>(INDIA)</w:t>
      </w:r>
    </w:p>
    <w:p w:rsidR="00F46AB4" w:rsidRPr="00575FD6" w:rsidRDefault="00F46AB4">
      <w:pPr>
        <w:spacing w:line="240" w:lineRule="auto"/>
        <w:ind w:left="4320" w:hanging="4320"/>
        <w:contextualSpacing/>
        <w:jc w:val="both"/>
        <w:rPr>
          <w:rFonts w:ascii="Cambria" w:hAnsi="Cambria"/>
          <w:color w:val="000000"/>
          <w:sz w:val="20"/>
        </w:rPr>
      </w:pPr>
      <w:r w:rsidRPr="00575FD6">
        <w:rPr>
          <w:rFonts w:ascii="Cambria" w:hAnsi="Cambria"/>
          <w:b/>
          <w:color w:val="000000"/>
          <w:sz w:val="20"/>
        </w:rPr>
        <w:t xml:space="preserve">MOBILE     </w:t>
      </w:r>
      <w:r w:rsidRPr="00575FD6">
        <w:rPr>
          <w:rFonts w:ascii="Cambria" w:hAnsi="Cambria"/>
          <w:color w:val="000000"/>
          <w:sz w:val="20"/>
        </w:rPr>
        <w:t xml:space="preserve"> : </w:t>
      </w:r>
      <w:r w:rsidR="00A05AE8">
        <w:rPr>
          <w:rFonts w:ascii="Cambria" w:hAnsi="Cambria"/>
          <w:color w:val="000000"/>
          <w:sz w:val="20"/>
        </w:rPr>
        <w:t>+91 6204486687</w:t>
      </w:r>
    </w:p>
    <w:p w:rsidR="00F46AB4" w:rsidRPr="00575FD6" w:rsidRDefault="00F46AB4">
      <w:pPr>
        <w:spacing w:line="240" w:lineRule="auto"/>
        <w:ind w:left="4320" w:hanging="4320"/>
        <w:contextualSpacing/>
        <w:jc w:val="both"/>
        <w:rPr>
          <w:rFonts w:ascii="Cambria" w:hAnsi="Cambria"/>
          <w:color w:val="000000"/>
          <w:sz w:val="20"/>
        </w:rPr>
      </w:pPr>
      <w:r w:rsidRPr="00575FD6">
        <w:rPr>
          <w:rFonts w:ascii="Cambria" w:hAnsi="Cambria"/>
          <w:b/>
          <w:color w:val="000000"/>
          <w:sz w:val="20"/>
        </w:rPr>
        <w:t xml:space="preserve">E-MAIL      </w:t>
      </w:r>
      <w:r w:rsidRPr="00575FD6">
        <w:rPr>
          <w:rFonts w:ascii="Cambria" w:hAnsi="Cambria"/>
          <w:color w:val="000000"/>
          <w:sz w:val="20"/>
        </w:rPr>
        <w:t xml:space="preserve"> :  </w:t>
      </w:r>
      <w:r w:rsidR="00A05AE8">
        <w:rPr>
          <w:rFonts w:ascii="Cambria" w:hAnsi="Cambria"/>
          <w:color w:val="000000"/>
          <w:sz w:val="20"/>
        </w:rPr>
        <w:t>priyanshuritzy2468@gmail.com</w:t>
      </w:r>
    </w:p>
    <w:p w:rsidR="00F46AB4" w:rsidRPr="00575FD6" w:rsidRDefault="00F46AB4">
      <w:pPr>
        <w:pBdr>
          <w:top w:val="thinThickSmallGap" w:sz="36" w:space="0" w:color="auto"/>
        </w:pBdr>
        <w:shd w:val="clear" w:color="auto" w:fill="E0E0E0"/>
        <w:jc w:val="both"/>
        <w:rPr>
          <w:rFonts w:ascii="Cambria" w:hAnsi="Cambria"/>
          <w:b/>
          <w:color w:val="000000"/>
          <w:u w:val="single"/>
        </w:rPr>
      </w:pPr>
      <w:r w:rsidRPr="00575FD6">
        <w:rPr>
          <w:rFonts w:ascii="Cambria" w:hAnsi="Cambria"/>
          <w:b/>
          <w:color w:val="000000"/>
          <w:u w:val="single"/>
        </w:rPr>
        <w:t xml:space="preserve">CAREER </w:t>
      </w:r>
      <w:proofErr w:type="gramStart"/>
      <w:r w:rsidRPr="00575FD6">
        <w:rPr>
          <w:rFonts w:ascii="Cambria" w:hAnsi="Cambria"/>
          <w:b/>
          <w:color w:val="000000"/>
          <w:u w:val="single"/>
        </w:rPr>
        <w:t>OBJECTIVE :</w:t>
      </w:r>
      <w:proofErr w:type="gramEnd"/>
      <w:r w:rsidRPr="00575FD6">
        <w:rPr>
          <w:rFonts w:ascii="Cambria" w:hAnsi="Cambria"/>
          <w:b/>
          <w:color w:val="000000"/>
          <w:u w:val="single"/>
        </w:rPr>
        <w:t xml:space="preserve"> </w:t>
      </w:r>
    </w:p>
    <w:p w:rsidR="00F46AB4" w:rsidRPr="00575FD6" w:rsidRDefault="00F46AB4">
      <w:pPr>
        <w:spacing w:line="240" w:lineRule="auto"/>
        <w:ind w:left="4320" w:hanging="4320"/>
        <w:contextualSpacing/>
        <w:jc w:val="both"/>
        <w:rPr>
          <w:rFonts w:ascii="Cambria" w:hAnsi="Cambria"/>
          <w:color w:val="000000"/>
          <w:sz w:val="20"/>
        </w:rPr>
      </w:pPr>
      <w:r w:rsidRPr="00575FD6">
        <w:rPr>
          <w:rFonts w:ascii="Cambria" w:hAnsi="Cambria"/>
          <w:color w:val="000000"/>
          <w:sz w:val="20"/>
        </w:rPr>
        <w:t xml:space="preserve">Seeking a challenging position in an organization of repute which encourages growth &amp; leadership </w:t>
      </w:r>
    </w:p>
    <w:p w:rsidR="00F46AB4" w:rsidRPr="00575FD6" w:rsidRDefault="0020538D">
      <w:pPr>
        <w:spacing w:line="240" w:lineRule="auto"/>
        <w:ind w:left="4320" w:hanging="4320"/>
        <w:contextualSpacing/>
        <w:jc w:val="both"/>
        <w:rPr>
          <w:rFonts w:ascii="Cambria" w:hAnsi="Cambria"/>
          <w:color w:val="000000"/>
          <w:sz w:val="20"/>
        </w:rPr>
      </w:pPr>
      <w:r w:rsidRPr="00575FD6">
        <w:rPr>
          <w:rFonts w:ascii="Cambria" w:hAnsi="Cambria"/>
          <w:color w:val="000000"/>
          <w:sz w:val="20"/>
        </w:rPr>
        <w:t>Opportunities</w:t>
      </w:r>
      <w:r w:rsidR="00F46AB4" w:rsidRPr="00575FD6">
        <w:rPr>
          <w:rFonts w:ascii="Cambria" w:hAnsi="Cambria"/>
          <w:color w:val="000000"/>
          <w:sz w:val="20"/>
        </w:rPr>
        <w:t xml:space="preserve"> while utilizing my technical expertise, innovating abilities &amp; interpersonal skills </w:t>
      </w:r>
    </w:p>
    <w:p w:rsidR="00F46AB4" w:rsidRPr="00575FD6" w:rsidRDefault="0020538D">
      <w:pPr>
        <w:spacing w:line="240" w:lineRule="auto"/>
        <w:ind w:left="4320" w:hanging="4320"/>
        <w:contextualSpacing/>
        <w:jc w:val="both"/>
        <w:rPr>
          <w:rFonts w:ascii="Cambria" w:hAnsi="Cambria"/>
          <w:color w:val="000000"/>
          <w:sz w:val="20"/>
        </w:rPr>
      </w:pPr>
      <w:proofErr w:type="gramStart"/>
      <w:r>
        <w:rPr>
          <w:rFonts w:ascii="Cambria" w:hAnsi="Cambria"/>
          <w:color w:val="000000"/>
          <w:sz w:val="20"/>
        </w:rPr>
        <w:t>th</w:t>
      </w:r>
      <w:r w:rsidR="00F46AB4" w:rsidRPr="00575FD6">
        <w:rPr>
          <w:rFonts w:ascii="Cambria" w:hAnsi="Cambria"/>
          <w:color w:val="000000"/>
          <w:sz w:val="20"/>
        </w:rPr>
        <w:t>ereby</w:t>
      </w:r>
      <w:proofErr w:type="gramEnd"/>
      <w:r w:rsidR="00F46AB4" w:rsidRPr="00575FD6">
        <w:rPr>
          <w:rFonts w:ascii="Cambria" w:hAnsi="Cambria"/>
          <w:color w:val="000000"/>
          <w:sz w:val="20"/>
        </w:rPr>
        <w:t xml:space="preserve"> excelling my professional endeavors through perseverance &amp; dedication.</w:t>
      </w:r>
    </w:p>
    <w:p w:rsidR="00F46AB4" w:rsidRPr="007E690F" w:rsidRDefault="00006BD2" w:rsidP="008E0549">
      <w:pPr>
        <w:spacing w:line="240" w:lineRule="auto"/>
        <w:rPr>
          <w:rFonts w:ascii="Cambria" w:eastAsia="Calibri" w:hAnsi="Cambria"/>
          <w:b/>
          <w:color w:val="000000"/>
          <w:sz w:val="20"/>
          <w:szCs w:val="28"/>
          <w:u w:val="single"/>
        </w:rPr>
      </w:pPr>
      <w:r w:rsidRPr="007E690F">
        <w:rPr>
          <w:rFonts w:ascii="Cambria" w:eastAsia="Calibri" w:hAnsi="Cambria"/>
          <w:b/>
          <w:color w:val="000000"/>
          <w:sz w:val="20"/>
          <w:szCs w:val="28"/>
          <w:u w:val="single"/>
        </w:rPr>
        <w:t>SCHOLASTICS:</w:t>
      </w:r>
    </w:p>
    <w:tbl>
      <w:tblPr>
        <w:tblW w:w="8975" w:type="dxa"/>
        <w:jc w:val="center"/>
        <w:tblInd w:w="-199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14"/>
        <w:gridCol w:w="1245"/>
        <w:gridCol w:w="1753"/>
        <w:gridCol w:w="2163"/>
      </w:tblGrid>
      <w:tr w:rsidR="00A05AE8" w:rsidRPr="0020538D" w:rsidTr="007E690F">
        <w:trPr>
          <w:trHeight w:val="489"/>
          <w:jc w:val="center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05AE8" w:rsidRPr="0020538D" w:rsidRDefault="00A05AE8">
            <w:pPr>
              <w:spacing w:line="240" w:lineRule="auto"/>
              <w:rPr>
                <w:rFonts w:ascii="Cambria" w:eastAsia="Calibri" w:hAnsi="Cambria"/>
                <w:b/>
                <w:color w:val="000000"/>
                <w:sz w:val="16"/>
                <w:u w:val="single"/>
              </w:rPr>
            </w:pPr>
            <w:r w:rsidRPr="0020538D">
              <w:rPr>
                <w:rFonts w:ascii="Cambria" w:eastAsia="Calibri" w:hAnsi="Cambria"/>
                <w:b/>
                <w:color w:val="000000"/>
                <w:sz w:val="16"/>
                <w:u w:val="single"/>
              </w:rPr>
              <w:t>Qualification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05AE8" w:rsidRPr="0020538D" w:rsidRDefault="00A05AE8" w:rsidP="008E0549">
            <w:pPr>
              <w:spacing w:line="240" w:lineRule="auto"/>
              <w:rPr>
                <w:rFonts w:ascii="Cambria" w:eastAsia="Calibri" w:hAnsi="Cambria"/>
                <w:b/>
                <w:color w:val="000000"/>
                <w:sz w:val="16"/>
                <w:u w:val="single"/>
              </w:rPr>
            </w:pPr>
            <w:r w:rsidRPr="0020538D">
              <w:rPr>
                <w:rFonts w:ascii="Cambria" w:eastAsia="Calibri" w:hAnsi="Cambria"/>
                <w:b/>
                <w:color w:val="000000"/>
                <w:sz w:val="16"/>
                <w:u w:val="single"/>
              </w:rPr>
              <w:t>Year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05AE8" w:rsidRPr="0020538D" w:rsidRDefault="00A05AE8">
            <w:pPr>
              <w:spacing w:line="240" w:lineRule="auto"/>
              <w:rPr>
                <w:rFonts w:ascii="Cambria" w:eastAsia="Calibri" w:hAnsi="Cambria"/>
                <w:b/>
                <w:color w:val="000000"/>
                <w:sz w:val="16"/>
                <w:u w:val="single"/>
              </w:rPr>
            </w:pPr>
            <w:r w:rsidRPr="0020538D">
              <w:rPr>
                <w:rFonts w:ascii="Cambria" w:eastAsia="Calibri" w:hAnsi="Cambria"/>
                <w:b/>
                <w:color w:val="000000"/>
                <w:sz w:val="16"/>
                <w:u w:val="single"/>
              </w:rPr>
              <w:t>Board/University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05AE8" w:rsidRPr="0020538D" w:rsidRDefault="00A05AE8">
            <w:pPr>
              <w:spacing w:line="240" w:lineRule="auto"/>
              <w:rPr>
                <w:rFonts w:ascii="Cambria" w:eastAsia="Calibri" w:hAnsi="Cambria"/>
                <w:b/>
                <w:color w:val="000000"/>
                <w:sz w:val="16"/>
                <w:u w:val="single"/>
              </w:rPr>
            </w:pPr>
            <w:r w:rsidRPr="0020538D">
              <w:rPr>
                <w:rFonts w:ascii="Cambria" w:eastAsia="Calibri" w:hAnsi="Cambria"/>
                <w:b/>
                <w:color w:val="000000"/>
                <w:sz w:val="16"/>
                <w:u w:val="single"/>
              </w:rPr>
              <w:t>Division</w:t>
            </w:r>
          </w:p>
        </w:tc>
      </w:tr>
      <w:tr w:rsidR="00A05AE8" w:rsidRPr="0020538D" w:rsidTr="007E690F">
        <w:trPr>
          <w:trHeight w:val="710"/>
          <w:jc w:val="center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05AE8" w:rsidRPr="0020538D" w:rsidRDefault="00A05AE8" w:rsidP="008E0549">
            <w:pPr>
              <w:tabs>
                <w:tab w:val="left" w:pos="1818"/>
              </w:tabs>
              <w:spacing w:line="240" w:lineRule="auto"/>
              <w:jc w:val="center"/>
              <w:rPr>
                <w:rFonts w:ascii="Cambria" w:eastAsia="Calibri" w:hAnsi="Cambria"/>
                <w:b/>
                <w:color w:val="000000"/>
                <w:sz w:val="20"/>
              </w:rPr>
            </w:pPr>
            <w:r w:rsidRPr="0020538D">
              <w:rPr>
                <w:rFonts w:ascii="Cambria" w:eastAsia="Calibri" w:hAnsi="Cambria"/>
                <w:b/>
                <w:color w:val="000000"/>
                <w:sz w:val="20"/>
              </w:rPr>
              <w:t>10th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05AE8" w:rsidRPr="0020538D" w:rsidRDefault="00A05AE8" w:rsidP="00A05AE8">
            <w:pPr>
              <w:spacing w:line="240" w:lineRule="auto"/>
              <w:jc w:val="center"/>
              <w:rPr>
                <w:rFonts w:ascii="Cambria" w:eastAsia="Calibri" w:hAnsi="Cambria"/>
                <w:b/>
                <w:color w:val="000000"/>
                <w:sz w:val="20"/>
              </w:rPr>
            </w:pPr>
            <w:r w:rsidRPr="0020538D">
              <w:rPr>
                <w:rFonts w:ascii="Cambria" w:eastAsia="Calibri" w:hAnsi="Cambria"/>
                <w:b/>
                <w:color w:val="000000"/>
                <w:sz w:val="20"/>
              </w:rPr>
              <w:t>20</w:t>
            </w:r>
            <w:r>
              <w:rPr>
                <w:rFonts w:ascii="Cambria" w:eastAsia="Calibri" w:hAnsi="Cambria"/>
                <w:b/>
                <w:color w:val="000000"/>
                <w:sz w:val="20"/>
              </w:rPr>
              <w:t>10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05AE8" w:rsidRPr="0020538D" w:rsidRDefault="00A05AE8">
            <w:pPr>
              <w:spacing w:line="240" w:lineRule="auto"/>
              <w:jc w:val="center"/>
              <w:rPr>
                <w:rFonts w:ascii="Cambria" w:eastAsia="Calibri" w:hAnsi="Cambria"/>
                <w:b/>
                <w:color w:val="000000"/>
                <w:sz w:val="20"/>
              </w:rPr>
            </w:pPr>
            <w:r>
              <w:rPr>
                <w:rFonts w:ascii="Cambria" w:eastAsia="Calibri" w:hAnsi="Cambria"/>
                <w:b/>
                <w:color w:val="000000"/>
                <w:sz w:val="20"/>
              </w:rPr>
              <w:t>I.C.S.E.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05AE8" w:rsidRPr="0020538D" w:rsidRDefault="00A05AE8">
            <w:pPr>
              <w:spacing w:line="240" w:lineRule="auto"/>
              <w:jc w:val="center"/>
              <w:rPr>
                <w:rFonts w:ascii="Cambria" w:eastAsia="Calibri" w:hAnsi="Cambria"/>
                <w:b/>
                <w:color w:val="000000"/>
                <w:sz w:val="20"/>
              </w:rPr>
            </w:pPr>
            <w:r>
              <w:rPr>
                <w:rFonts w:ascii="Cambria" w:eastAsia="Calibri" w:hAnsi="Cambria"/>
                <w:b/>
                <w:color w:val="000000"/>
                <w:sz w:val="20"/>
              </w:rPr>
              <w:t>2</w:t>
            </w:r>
            <w:r w:rsidRPr="00A05AE8">
              <w:rPr>
                <w:rFonts w:ascii="Cambria" w:eastAsia="Calibri" w:hAnsi="Cambria"/>
                <w:b/>
                <w:color w:val="000000"/>
                <w:sz w:val="20"/>
                <w:vertAlign w:val="superscript"/>
              </w:rPr>
              <w:t>nd</w:t>
            </w:r>
            <w:r>
              <w:rPr>
                <w:rFonts w:ascii="Cambria" w:eastAsia="Calibri" w:hAnsi="Cambria"/>
                <w:b/>
                <w:color w:val="000000"/>
                <w:sz w:val="20"/>
              </w:rPr>
              <w:t xml:space="preserve"> </w:t>
            </w:r>
          </w:p>
        </w:tc>
      </w:tr>
      <w:tr w:rsidR="00A05AE8" w:rsidRPr="0020538D" w:rsidTr="007E690F">
        <w:trPr>
          <w:trHeight w:val="584"/>
          <w:jc w:val="center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05AE8" w:rsidRPr="0020538D" w:rsidRDefault="00A05AE8">
            <w:pPr>
              <w:spacing w:line="240" w:lineRule="auto"/>
              <w:jc w:val="center"/>
              <w:rPr>
                <w:rFonts w:ascii="Cambria" w:eastAsia="Calibri" w:hAnsi="Cambria"/>
                <w:b/>
                <w:color w:val="000000"/>
                <w:sz w:val="20"/>
              </w:rPr>
            </w:pPr>
            <w:r w:rsidRPr="0020538D">
              <w:rPr>
                <w:rFonts w:ascii="Cambria" w:eastAsia="Calibri" w:hAnsi="Cambria"/>
                <w:b/>
                <w:color w:val="000000"/>
                <w:sz w:val="20"/>
              </w:rPr>
              <w:t>12</w:t>
            </w:r>
            <w:r w:rsidRPr="0020538D">
              <w:rPr>
                <w:rFonts w:ascii="Cambria" w:eastAsia="Calibri" w:hAnsi="Cambria"/>
                <w:b/>
                <w:color w:val="000000"/>
                <w:sz w:val="20"/>
                <w:vertAlign w:val="superscript"/>
              </w:rPr>
              <w:t>th</w:t>
            </w:r>
          </w:p>
          <w:p w:rsidR="00A05AE8" w:rsidRPr="0020538D" w:rsidRDefault="00A05AE8" w:rsidP="00A05AE8">
            <w:pPr>
              <w:spacing w:line="240" w:lineRule="auto"/>
              <w:jc w:val="center"/>
              <w:rPr>
                <w:rFonts w:ascii="Cambria" w:eastAsia="Calibri" w:hAnsi="Cambria"/>
                <w:b/>
                <w:color w:val="000000"/>
                <w:sz w:val="20"/>
              </w:rPr>
            </w:pPr>
            <w:r>
              <w:rPr>
                <w:rFonts w:ascii="Cambria" w:eastAsia="Calibri" w:hAnsi="Cambria"/>
                <w:b/>
                <w:color w:val="000000"/>
                <w:sz w:val="20"/>
              </w:rPr>
              <w:t>(I.COM.</w:t>
            </w:r>
            <w:r w:rsidRPr="0020538D">
              <w:rPr>
                <w:rFonts w:ascii="Cambria" w:eastAsia="Calibri" w:hAnsi="Cambria"/>
                <w:b/>
                <w:color w:val="000000"/>
                <w:sz w:val="20"/>
              </w:rPr>
              <w:t>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05AE8" w:rsidRPr="0020538D" w:rsidRDefault="00A05AE8" w:rsidP="00DF1A09">
            <w:pPr>
              <w:spacing w:line="240" w:lineRule="auto"/>
              <w:jc w:val="center"/>
              <w:rPr>
                <w:rFonts w:ascii="Cambria" w:eastAsia="Calibri" w:hAnsi="Cambria"/>
                <w:b/>
                <w:color w:val="000000"/>
                <w:sz w:val="20"/>
              </w:rPr>
            </w:pPr>
            <w:r w:rsidRPr="0020538D">
              <w:rPr>
                <w:rFonts w:ascii="Cambria" w:eastAsia="Calibri" w:hAnsi="Cambria"/>
                <w:b/>
                <w:color w:val="000000"/>
                <w:sz w:val="20"/>
              </w:rPr>
              <w:t>20</w:t>
            </w:r>
            <w:r w:rsidR="00DF1A09">
              <w:rPr>
                <w:rFonts w:ascii="Cambria" w:eastAsia="Calibri" w:hAnsi="Cambria"/>
                <w:b/>
                <w:color w:val="000000"/>
                <w:sz w:val="20"/>
              </w:rPr>
              <w:t>12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05AE8" w:rsidRPr="0020538D" w:rsidRDefault="00A05AE8">
            <w:pPr>
              <w:spacing w:line="240" w:lineRule="auto"/>
              <w:jc w:val="center"/>
              <w:rPr>
                <w:rFonts w:ascii="Cambria" w:eastAsia="Calibri" w:hAnsi="Cambria"/>
                <w:b/>
                <w:color w:val="000000"/>
                <w:sz w:val="20"/>
              </w:rPr>
            </w:pPr>
            <w:r w:rsidRPr="0020538D">
              <w:rPr>
                <w:rFonts w:ascii="Cambria" w:eastAsia="Calibri" w:hAnsi="Cambria"/>
                <w:b/>
                <w:color w:val="000000"/>
                <w:sz w:val="20"/>
              </w:rPr>
              <w:t>B</w:t>
            </w:r>
            <w:r w:rsidR="00DF1A09">
              <w:rPr>
                <w:rFonts w:ascii="Cambria" w:eastAsia="Calibri" w:hAnsi="Cambria"/>
                <w:b/>
                <w:color w:val="000000"/>
                <w:sz w:val="20"/>
              </w:rPr>
              <w:t>.</w:t>
            </w:r>
            <w:r w:rsidRPr="0020538D">
              <w:rPr>
                <w:rFonts w:ascii="Cambria" w:eastAsia="Calibri" w:hAnsi="Cambria"/>
                <w:b/>
                <w:color w:val="000000"/>
                <w:sz w:val="20"/>
              </w:rPr>
              <w:t>S</w:t>
            </w:r>
            <w:r w:rsidR="00DF1A09">
              <w:rPr>
                <w:rFonts w:ascii="Cambria" w:eastAsia="Calibri" w:hAnsi="Cambria"/>
                <w:b/>
                <w:color w:val="000000"/>
                <w:sz w:val="20"/>
              </w:rPr>
              <w:t>.</w:t>
            </w:r>
            <w:r w:rsidRPr="0020538D">
              <w:rPr>
                <w:rFonts w:ascii="Cambria" w:eastAsia="Calibri" w:hAnsi="Cambria"/>
                <w:b/>
                <w:color w:val="000000"/>
                <w:sz w:val="20"/>
              </w:rPr>
              <w:t>E</w:t>
            </w:r>
            <w:r w:rsidR="00DF1A09">
              <w:rPr>
                <w:rFonts w:ascii="Cambria" w:eastAsia="Calibri" w:hAnsi="Cambria"/>
                <w:b/>
                <w:color w:val="000000"/>
                <w:sz w:val="20"/>
              </w:rPr>
              <w:t>.</w:t>
            </w:r>
            <w:r w:rsidRPr="0020538D">
              <w:rPr>
                <w:rFonts w:ascii="Cambria" w:eastAsia="Calibri" w:hAnsi="Cambria"/>
                <w:b/>
                <w:color w:val="000000"/>
                <w:sz w:val="20"/>
              </w:rPr>
              <w:t>B</w:t>
            </w:r>
            <w:r w:rsidR="00DF1A09">
              <w:rPr>
                <w:rFonts w:ascii="Cambria" w:eastAsia="Calibri" w:hAnsi="Cambria"/>
                <w:b/>
                <w:color w:val="000000"/>
                <w:sz w:val="20"/>
              </w:rPr>
              <w:t>.PATNA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05AE8" w:rsidRPr="0020538D" w:rsidRDefault="00DF1A09">
            <w:pPr>
              <w:spacing w:line="240" w:lineRule="auto"/>
              <w:jc w:val="center"/>
              <w:rPr>
                <w:rFonts w:ascii="Cambria" w:eastAsia="Calibri" w:hAnsi="Cambria"/>
                <w:b/>
                <w:color w:val="000000"/>
                <w:sz w:val="20"/>
              </w:rPr>
            </w:pPr>
            <w:r>
              <w:rPr>
                <w:rFonts w:ascii="Cambria" w:eastAsia="Calibri" w:hAnsi="Cambria"/>
                <w:b/>
                <w:color w:val="000000"/>
                <w:sz w:val="20"/>
              </w:rPr>
              <w:t>1</w:t>
            </w:r>
            <w:r w:rsidRPr="00DF1A09">
              <w:rPr>
                <w:rFonts w:ascii="Cambria" w:eastAsia="Calibri" w:hAnsi="Cambria"/>
                <w:b/>
                <w:color w:val="000000"/>
                <w:sz w:val="20"/>
                <w:vertAlign w:val="superscript"/>
              </w:rPr>
              <w:t>st</w:t>
            </w:r>
            <w:r>
              <w:rPr>
                <w:rFonts w:ascii="Cambria" w:eastAsia="Calibri" w:hAnsi="Cambria"/>
                <w:b/>
                <w:color w:val="000000"/>
                <w:sz w:val="20"/>
              </w:rPr>
              <w:t xml:space="preserve"> </w:t>
            </w:r>
          </w:p>
        </w:tc>
      </w:tr>
      <w:tr w:rsidR="00A05AE8" w:rsidRPr="0020538D" w:rsidTr="007E690F">
        <w:trPr>
          <w:trHeight w:val="1592"/>
          <w:jc w:val="center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05AE8" w:rsidRPr="0020538D" w:rsidRDefault="00A05AE8">
            <w:pPr>
              <w:spacing w:line="240" w:lineRule="auto"/>
              <w:jc w:val="center"/>
              <w:rPr>
                <w:rFonts w:ascii="Cambria" w:eastAsia="Calibri" w:hAnsi="Cambria"/>
                <w:b/>
                <w:color w:val="000000"/>
                <w:sz w:val="20"/>
              </w:rPr>
            </w:pPr>
          </w:p>
          <w:p w:rsidR="00A05AE8" w:rsidRPr="0020538D" w:rsidRDefault="00DF1A09" w:rsidP="0020538D">
            <w:pPr>
              <w:spacing w:line="240" w:lineRule="auto"/>
              <w:jc w:val="center"/>
              <w:rPr>
                <w:rFonts w:ascii="Cambria" w:eastAsia="Calibri" w:hAnsi="Cambria"/>
                <w:b/>
                <w:color w:val="000000"/>
                <w:sz w:val="20"/>
              </w:rPr>
            </w:pPr>
            <w:r>
              <w:rPr>
                <w:rFonts w:ascii="Cambria" w:eastAsia="Calibri" w:hAnsi="Cambria"/>
                <w:b/>
                <w:color w:val="000000"/>
                <w:sz w:val="20"/>
              </w:rPr>
              <w:t>B.B.A.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05AE8" w:rsidRPr="0020538D" w:rsidRDefault="00A05AE8">
            <w:pPr>
              <w:spacing w:line="240" w:lineRule="auto"/>
              <w:jc w:val="center"/>
              <w:rPr>
                <w:rFonts w:ascii="Cambria" w:eastAsia="Calibri" w:hAnsi="Cambria"/>
                <w:b/>
                <w:color w:val="000000"/>
                <w:sz w:val="20"/>
              </w:rPr>
            </w:pPr>
            <w:r w:rsidRPr="0020538D">
              <w:rPr>
                <w:rFonts w:ascii="Cambria" w:eastAsia="Calibri" w:hAnsi="Cambria"/>
                <w:b/>
                <w:color w:val="000000"/>
                <w:sz w:val="20"/>
              </w:rPr>
              <w:t xml:space="preserve">              </w:t>
            </w:r>
          </w:p>
          <w:p w:rsidR="00A05AE8" w:rsidRPr="0020538D" w:rsidRDefault="00DF1A09">
            <w:pPr>
              <w:spacing w:line="240" w:lineRule="auto"/>
              <w:jc w:val="center"/>
              <w:rPr>
                <w:rFonts w:ascii="Cambria" w:eastAsia="Calibri" w:hAnsi="Cambria"/>
                <w:b/>
                <w:color w:val="000000"/>
                <w:sz w:val="20"/>
              </w:rPr>
            </w:pPr>
            <w:r>
              <w:rPr>
                <w:rFonts w:ascii="Cambria" w:eastAsia="Calibri" w:hAnsi="Cambria"/>
                <w:b/>
                <w:color w:val="000000"/>
                <w:sz w:val="20"/>
              </w:rPr>
              <w:t>2018</w:t>
            </w:r>
            <w:r w:rsidR="00A05AE8" w:rsidRPr="0020538D">
              <w:rPr>
                <w:rFonts w:ascii="Cambria" w:eastAsia="Calibri" w:hAnsi="Cambria"/>
                <w:b/>
                <w:color w:val="000000"/>
                <w:sz w:val="20"/>
              </w:rPr>
              <w:t xml:space="preserve">                        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05AE8" w:rsidRPr="0020538D" w:rsidRDefault="00A05AE8">
            <w:pPr>
              <w:spacing w:line="240" w:lineRule="auto"/>
              <w:jc w:val="center"/>
              <w:rPr>
                <w:rFonts w:ascii="Cambria" w:eastAsia="Calibri" w:hAnsi="Cambria"/>
                <w:b/>
                <w:color w:val="000000"/>
                <w:sz w:val="20"/>
              </w:rPr>
            </w:pPr>
          </w:p>
          <w:p w:rsidR="00A05AE8" w:rsidRPr="0020538D" w:rsidRDefault="00DF1A09">
            <w:pPr>
              <w:spacing w:line="240" w:lineRule="auto"/>
              <w:jc w:val="center"/>
              <w:rPr>
                <w:rFonts w:ascii="Cambria" w:eastAsia="Calibri" w:hAnsi="Cambria"/>
                <w:b/>
                <w:color w:val="000000"/>
                <w:sz w:val="20"/>
              </w:rPr>
            </w:pPr>
            <w:r>
              <w:rPr>
                <w:rFonts w:ascii="Cambria" w:eastAsia="Calibri" w:hAnsi="Cambria"/>
                <w:b/>
                <w:color w:val="000000"/>
                <w:sz w:val="20"/>
              </w:rPr>
              <w:t>HIMALAYA UNIVERSITY ARUNACHAL PRADESH.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05AE8" w:rsidRPr="0020538D" w:rsidRDefault="00A05AE8">
            <w:pPr>
              <w:spacing w:line="240" w:lineRule="auto"/>
              <w:rPr>
                <w:rFonts w:eastAsia="Calibri"/>
                <w:b/>
                <w:color w:val="000000"/>
                <w:sz w:val="28"/>
              </w:rPr>
            </w:pPr>
            <w:r w:rsidRPr="0020538D">
              <w:rPr>
                <w:rFonts w:eastAsia="Calibri"/>
                <w:b/>
                <w:color w:val="000000"/>
                <w:sz w:val="28"/>
              </w:rPr>
              <w:t xml:space="preserve">     </w:t>
            </w:r>
          </w:p>
          <w:p w:rsidR="00A05AE8" w:rsidRPr="0020538D" w:rsidRDefault="00A05AE8">
            <w:pPr>
              <w:spacing w:line="240" w:lineRule="auto"/>
              <w:rPr>
                <w:rFonts w:eastAsia="Calibri"/>
                <w:b/>
                <w:color w:val="000000"/>
                <w:sz w:val="28"/>
              </w:rPr>
            </w:pPr>
            <w:r w:rsidRPr="0020538D">
              <w:rPr>
                <w:rFonts w:eastAsia="Calibri"/>
                <w:b/>
                <w:color w:val="000000"/>
                <w:sz w:val="28"/>
              </w:rPr>
              <w:t xml:space="preserve">   </w:t>
            </w:r>
            <w:r w:rsidRPr="0020538D">
              <w:rPr>
                <w:rFonts w:eastAsia="Calibri"/>
                <w:b/>
                <w:color w:val="000000"/>
                <w:sz w:val="16"/>
                <w:szCs w:val="16"/>
              </w:rPr>
              <w:t xml:space="preserve">           </w:t>
            </w:r>
            <w:r w:rsidRPr="0020538D">
              <w:rPr>
                <w:rFonts w:eastAsia="Calibri"/>
                <w:b/>
                <w:color w:val="000000"/>
                <w:sz w:val="20"/>
                <w:szCs w:val="20"/>
              </w:rPr>
              <w:t xml:space="preserve">   1st</w:t>
            </w:r>
            <w:r w:rsidRPr="0020538D">
              <w:rPr>
                <w:rFonts w:eastAsia="Calibri"/>
                <w:b/>
                <w:color w:val="000000"/>
                <w:sz w:val="28"/>
              </w:rPr>
              <w:t xml:space="preserve">                                              </w:t>
            </w:r>
          </w:p>
        </w:tc>
      </w:tr>
    </w:tbl>
    <w:p w:rsidR="00E4517B" w:rsidRDefault="00DF1A09">
      <w:pPr>
        <w:spacing w:line="240" w:lineRule="auto"/>
        <w:contextualSpacing/>
        <w:jc w:val="both"/>
        <w:rPr>
          <w:rFonts w:ascii="Cambria" w:hAnsi="Cambria"/>
          <w:b/>
          <w:color w:val="000000"/>
          <w:u w:val="single"/>
        </w:rPr>
      </w:pPr>
      <w:r>
        <w:rPr>
          <w:rFonts w:ascii="Cambria" w:hAnsi="Cambria"/>
          <w:b/>
          <w:color w:val="000000"/>
          <w:u w:val="single"/>
        </w:rPr>
        <w:t>EXTRA QUALIFICATIONS-</w:t>
      </w:r>
    </w:p>
    <w:p w:rsidR="00DF1A09" w:rsidRPr="007E690F" w:rsidRDefault="00DF1A09" w:rsidP="00DF1A09">
      <w:pPr>
        <w:numPr>
          <w:ilvl w:val="0"/>
          <w:numId w:val="7"/>
        </w:numPr>
        <w:spacing w:line="240" w:lineRule="auto"/>
        <w:contextualSpacing/>
        <w:jc w:val="both"/>
        <w:rPr>
          <w:rFonts w:ascii="Cambria" w:hAnsi="Cambria"/>
          <w:bCs/>
          <w:color w:val="000000"/>
        </w:rPr>
      </w:pPr>
      <w:r w:rsidRPr="007E690F">
        <w:rPr>
          <w:rFonts w:ascii="Cambria" w:hAnsi="Cambria"/>
          <w:bCs/>
          <w:color w:val="000000"/>
        </w:rPr>
        <w:t xml:space="preserve">DIGITAL INDIA LITERACY MISSION FROM BHAGALPUR </w:t>
      </w:r>
    </w:p>
    <w:p w:rsidR="00DF1A09" w:rsidRPr="007E690F" w:rsidRDefault="00DF1A09" w:rsidP="00DF1A09">
      <w:pPr>
        <w:numPr>
          <w:ilvl w:val="0"/>
          <w:numId w:val="7"/>
        </w:numPr>
        <w:spacing w:line="240" w:lineRule="auto"/>
        <w:contextualSpacing/>
        <w:jc w:val="both"/>
        <w:rPr>
          <w:rFonts w:ascii="Cambria" w:hAnsi="Cambria"/>
          <w:bCs/>
          <w:color w:val="000000"/>
        </w:rPr>
      </w:pPr>
      <w:r w:rsidRPr="007E690F">
        <w:rPr>
          <w:rFonts w:ascii="Cambria" w:hAnsi="Cambria"/>
          <w:bCs/>
          <w:color w:val="000000"/>
        </w:rPr>
        <w:t xml:space="preserve">PGDCA FROM SCANEX INDIA PVT.LTD BHAGALPUR </w:t>
      </w:r>
    </w:p>
    <w:p w:rsidR="00DF1A09" w:rsidRPr="007E690F" w:rsidRDefault="00DF1A09" w:rsidP="00DF1A09">
      <w:pPr>
        <w:numPr>
          <w:ilvl w:val="0"/>
          <w:numId w:val="7"/>
        </w:numPr>
        <w:spacing w:line="240" w:lineRule="auto"/>
        <w:contextualSpacing/>
        <w:jc w:val="both"/>
        <w:rPr>
          <w:rFonts w:ascii="Cambria" w:hAnsi="Cambria"/>
          <w:bCs/>
          <w:color w:val="000000"/>
        </w:rPr>
      </w:pPr>
      <w:r w:rsidRPr="007E690F">
        <w:rPr>
          <w:rFonts w:ascii="Cambria" w:hAnsi="Cambria"/>
          <w:bCs/>
          <w:color w:val="000000"/>
        </w:rPr>
        <w:t>HINDI TYPING FROM BHARTI EDUCATINAL WELFARE SOCIETY ,BHAGALPUR</w:t>
      </w:r>
    </w:p>
    <w:p w:rsidR="007E690F" w:rsidRDefault="000B3E69" w:rsidP="007E690F">
      <w:pPr>
        <w:pBdr>
          <w:top w:val="thinThickSmallGap" w:sz="36" w:space="0" w:color="auto"/>
        </w:pBdr>
        <w:shd w:val="clear" w:color="auto" w:fill="E0E0E0"/>
        <w:tabs>
          <w:tab w:val="left" w:pos="3180"/>
        </w:tabs>
        <w:jc w:val="both"/>
        <w:rPr>
          <w:rFonts w:ascii="Cambria" w:hAnsi="Cambria"/>
          <w:b/>
          <w:color w:val="000000"/>
          <w:u w:val="single"/>
        </w:rPr>
      </w:pPr>
      <w:r>
        <w:rPr>
          <w:rFonts w:ascii="Cambria" w:hAnsi="Cambria"/>
          <w:b/>
          <w:color w:val="000000"/>
          <w:sz w:val="20"/>
          <w:u w:val="single"/>
        </w:rPr>
        <w:t>WORK EXPERIENCES:</w:t>
      </w:r>
    </w:p>
    <w:p w:rsidR="00D56AC9" w:rsidRPr="007E690F" w:rsidRDefault="00272F07" w:rsidP="007E690F">
      <w:pPr>
        <w:pBdr>
          <w:top w:val="thinThickSmallGap" w:sz="36" w:space="0" w:color="auto"/>
        </w:pBdr>
        <w:shd w:val="clear" w:color="auto" w:fill="E0E0E0"/>
        <w:tabs>
          <w:tab w:val="left" w:pos="3180"/>
        </w:tabs>
        <w:jc w:val="both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 xml:space="preserve">Worked as a </w:t>
      </w:r>
      <w:proofErr w:type="gramStart"/>
      <w:r>
        <w:rPr>
          <w:rFonts w:ascii="Cambria" w:hAnsi="Cambria"/>
          <w:b/>
          <w:color w:val="000000"/>
        </w:rPr>
        <w:t>BDE(</w:t>
      </w:r>
      <w:proofErr w:type="gramEnd"/>
      <w:r>
        <w:rPr>
          <w:rFonts w:ascii="Cambria" w:hAnsi="Cambria"/>
          <w:b/>
          <w:color w:val="000000"/>
        </w:rPr>
        <w:t>Business Development Executive) for 6 months at Sanskritik Mantra (Bhagalpur).</w:t>
      </w:r>
    </w:p>
    <w:p w:rsidR="003B1C64" w:rsidRDefault="00F46AB4" w:rsidP="00F47FE4">
      <w:pPr>
        <w:pBdr>
          <w:top w:val="thinThickSmallGap" w:sz="36" w:space="0" w:color="auto"/>
        </w:pBdr>
        <w:shd w:val="clear" w:color="auto" w:fill="E0E0E0"/>
        <w:jc w:val="both"/>
        <w:rPr>
          <w:rFonts w:ascii="Cambria" w:hAnsi="Cambria"/>
          <w:color w:val="000000"/>
        </w:rPr>
      </w:pPr>
      <w:r>
        <w:rPr>
          <w:rFonts w:ascii="Cambria" w:hAnsi="Cambria"/>
          <w:b/>
          <w:color w:val="000000"/>
          <w:u w:val="single"/>
        </w:rPr>
        <w:t>SOFT SKILL</w:t>
      </w:r>
      <w:r w:rsidR="00F47FE4">
        <w:rPr>
          <w:rFonts w:ascii="Cambria" w:hAnsi="Cambria"/>
          <w:b/>
          <w:color w:val="000000"/>
          <w:u w:val="single"/>
        </w:rPr>
        <w:t>S:</w:t>
      </w:r>
      <w:r w:rsidR="00F47FE4">
        <w:rPr>
          <w:rFonts w:ascii="Cambria" w:hAnsi="Cambria"/>
          <w:color w:val="000000"/>
        </w:rPr>
        <w:t xml:space="preserve"> </w:t>
      </w:r>
      <w:bookmarkStart w:id="0" w:name="_GoBack"/>
      <w:bookmarkEnd w:id="0"/>
    </w:p>
    <w:p w:rsidR="00F46AB4" w:rsidRPr="00F47FE4" w:rsidRDefault="00E4517B" w:rsidP="00F47FE4">
      <w:pPr>
        <w:pBdr>
          <w:top w:val="thinThickSmallGap" w:sz="36" w:space="0" w:color="auto"/>
        </w:pBdr>
        <w:shd w:val="clear" w:color="auto" w:fill="E0E0E0"/>
        <w:jc w:val="both"/>
        <w:rPr>
          <w:rFonts w:ascii="Cambria" w:hAnsi="Cambria"/>
          <w:b/>
          <w:color w:val="000000"/>
          <w:u w:val="single"/>
        </w:rPr>
      </w:pPr>
      <w:r>
        <w:rPr>
          <w:rFonts w:ascii="Cambria" w:hAnsi="Cambria"/>
          <w:color w:val="000000"/>
        </w:rPr>
        <w:t>Professionalism and work ethic</w:t>
      </w:r>
      <w:r w:rsidR="00F46AB4">
        <w:rPr>
          <w:rFonts w:ascii="Cambria" w:hAnsi="Cambria"/>
          <w:color w:val="000000"/>
        </w:rPr>
        <w:t xml:space="preserve">, good verbal and written communication skills, ability to deal with people diplomatically, willingness to </w:t>
      </w:r>
      <w:r w:rsidR="0020538D">
        <w:rPr>
          <w:rFonts w:ascii="Cambria" w:hAnsi="Cambria"/>
          <w:color w:val="000000"/>
        </w:rPr>
        <w:t>teach</w:t>
      </w:r>
      <w:r w:rsidR="00F46AB4">
        <w:rPr>
          <w:rFonts w:ascii="Cambria" w:hAnsi="Cambria"/>
          <w:color w:val="000000"/>
        </w:rPr>
        <w:t>, hard worker</w:t>
      </w:r>
      <w:r>
        <w:rPr>
          <w:rFonts w:ascii="Cambria" w:hAnsi="Cambria"/>
          <w:color w:val="000000"/>
        </w:rPr>
        <w:t>, positive attitude and work energy</w:t>
      </w:r>
      <w:r w:rsidR="00F46AB4">
        <w:rPr>
          <w:rFonts w:ascii="Cambria" w:hAnsi="Cambria"/>
          <w:color w:val="000000"/>
        </w:rPr>
        <w:t>.</w:t>
      </w:r>
    </w:p>
    <w:p w:rsidR="00F46AB4" w:rsidRDefault="00F46AB4">
      <w:pPr>
        <w:pBdr>
          <w:top w:val="thinThickSmallGap" w:sz="36" w:space="0" w:color="auto"/>
        </w:pBdr>
        <w:shd w:val="clear" w:color="auto" w:fill="E0E0E0"/>
        <w:jc w:val="both"/>
        <w:rPr>
          <w:rFonts w:ascii="Cambria" w:hAnsi="Cambria"/>
          <w:b/>
          <w:color w:val="000000"/>
          <w:sz w:val="20"/>
          <w:u w:val="single"/>
        </w:rPr>
      </w:pPr>
      <w:r>
        <w:rPr>
          <w:rFonts w:ascii="Cambria" w:hAnsi="Cambria"/>
          <w:b/>
          <w:color w:val="000000"/>
          <w:sz w:val="20"/>
          <w:u w:val="single"/>
        </w:rPr>
        <w:t>PERSONAL DOSSIER:</w:t>
      </w:r>
    </w:p>
    <w:p w:rsidR="00F46AB4" w:rsidRDefault="00F46AB4">
      <w:pPr>
        <w:numPr>
          <w:ilvl w:val="0"/>
          <w:numId w:val="4"/>
        </w:numPr>
        <w:ind w:left="720"/>
        <w:contextualSpacing/>
        <w:rPr>
          <w:rFonts w:ascii="Cambria" w:hAnsi="Cambria"/>
          <w:b/>
          <w:color w:val="000000"/>
          <w:sz w:val="20"/>
        </w:rPr>
      </w:pPr>
      <w:r>
        <w:rPr>
          <w:rFonts w:ascii="Cambria" w:hAnsi="Cambria"/>
          <w:b/>
          <w:color w:val="000000"/>
          <w:sz w:val="20"/>
        </w:rPr>
        <w:t>FATHER'S NAME</w:t>
      </w:r>
      <w:r>
        <w:rPr>
          <w:rFonts w:ascii="Cambria" w:hAnsi="Cambria"/>
          <w:b/>
          <w:color w:val="000000"/>
          <w:sz w:val="20"/>
        </w:rPr>
        <w:tab/>
        <w:t xml:space="preserve">: </w:t>
      </w:r>
      <w:r w:rsidR="00DF1A09">
        <w:rPr>
          <w:rFonts w:ascii="Cambria" w:hAnsi="Cambria"/>
          <w:color w:val="000000"/>
          <w:sz w:val="20"/>
        </w:rPr>
        <w:t>VIS</w:t>
      </w:r>
      <w:r w:rsidR="0077557A">
        <w:rPr>
          <w:rFonts w:ascii="Cambria" w:hAnsi="Cambria"/>
          <w:color w:val="000000"/>
          <w:sz w:val="20"/>
        </w:rPr>
        <w:t>HW</w:t>
      </w:r>
      <w:r w:rsidR="00DF1A09">
        <w:rPr>
          <w:rFonts w:ascii="Cambria" w:hAnsi="Cambria"/>
          <w:color w:val="000000"/>
          <w:sz w:val="20"/>
        </w:rPr>
        <w:t>A PRAKASH BHAGAT</w:t>
      </w:r>
    </w:p>
    <w:p w:rsidR="00F46AB4" w:rsidRDefault="00F46AB4" w:rsidP="00F9375F">
      <w:pPr>
        <w:numPr>
          <w:ilvl w:val="0"/>
          <w:numId w:val="4"/>
        </w:numPr>
        <w:ind w:left="720"/>
        <w:contextualSpacing/>
        <w:rPr>
          <w:rFonts w:ascii="Cambria" w:hAnsi="Cambria"/>
          <w:b/>
          <w:color w:val="000000"/>
          <w:sz w:val="20"/>
        </w:rPr>
      </w:pPr>
      <w:r>
        <w:rPr>
          <w:rFonts w:ascii="Cambria" w:hAnsi="Cambria"/>
          <w:b/>
          <w:color w:val="000000"/>
          <w:sz w:val="20"/>
        </w:rPr>
        <w:t>DATE OF BIRTH</w:t>
      </w:r>
      <w:r>
        <w:rPr>
          <w:rFonts w:ascii="Cambria" w:hAnsi="Cambria"/>
          <w:b/>
          <w:color w:val="000000"/>
          <w:sz w:val="20"/>
        </w:rPr>
        <w:tab/>
        <w:t xml:space="preserve">: </w:t>
      </w:r>
      <w:r w:rsidR="00DF1A09">
        <w:rPr>
          <w:rFonts w:ascii="Cambria" w:hAnsi="Cambria"/>
          <w:color w:val="000000"/>
          <w:sz w:val="20"/>
        </w:rPr>
        <w:t>24.01.1994</w:t>
      </w:r>
    </w:p>
    <w:p w:rsidR="00F46AB4" w:rsidRDefault="00F46AB4">
      <w:pPr>
        <w:numPr>
          <w:ilvl w:val="0"/>
          <w:numId w:val="4"/>
        </w:numPr>
        <w:ind w:left="720"/>
        <w:contextualSpacing/>
        <w:rPr>
          <w:rFonts w:ascii="Cambria" w:hAnsi="Cambria"/>
          <w:b/>
          <w:color w:val="000000"/>
          <w:sz w:val="20"/>
        </w:rPr>
      </w:pPr>
      <w:r>
        <w:rPr>
          <w:rFonts w:ascii="Cambria" w:hAnsi="Cambria"/>
          <w:b/>
          <w:color w:val="000000"/>
          <w:sz w:val="20"/>
        </w:rPr>
        <w:t>GENGER</w:t>
      </w:r>
      <w:r>
        <w:rPr>
          <w:rFonts w:ascii="Cambria" w:hAnsi="Cambria"/>
          <w:b/>
          <w:color w:val="000000"/>
          <w:sz w:val="20"/>
        </w:rPr>
        <w:tab/>
      </w:r>
      <w:r>
        <w:rPr>
          <w:rFonts w:ascii="Cambria" w:hAnsi="Cambria"/>
          <w:b/>
          <w:color w:val="000000"/>
          <w:sz w:val="20"/>
        </w:rPr>
        <w:tab/>
      </w:r>
      <w:r w:rsidRPr="00DF1A09">
        <w:rPr>
          <w:rFonts w:ascii="Cambria" w:hAnsi="Cambria"/>
          <w:bCs/>
          <w:color w:val="000000"/>
          <w:sz w:val="20"/>
        </w:rPr>
        <w:t>:</w:t>
      </w:r>
      <w:r w:rsidR="00DF1A09" w:rsidRPr="00DF1A09">
        <w:rPr>
          <w:rFonts w:ascii="Cambria" w:hAnsi="Cambria"/>
          <w:bCs/>
          <w:color w:val="000000"/>
          <w:sz w:val="20"/>
        </w:rPr>
        <w:t>FE</w:t>
      </w:r>
      <w:r w:rsidR="00006BD2" w:rsidRPr="00DF1A09">
        <w:rPr>
          <w:rFonts w:ascii="Cambria" w:hAnsi="Cambria"/>
          <w:bCs/>
          <w:color w:val="000000"/>
          <w:sz w:val="20"/>
        </w:rPr>
        <w:t>MALE</w:t>
      </w:r>
    </w:p>
    <w:p w:rsidR="00F46AB4" w:rsidRDefault="00F46AB4">
      <w:pPr>
        <w:numPr>
          <w:ilvl w:val="0"/>
          <w:numId w:val="4"/>
        </w:numPr>
        <w:ind w:left="720"/>
        <w:contextualSpacing/>
        <w:rPr>
          <w:rFonts w:ascii="Cambria" w:hAnsi="Cambria"/>
          <w:b/>
          <w:color w:val="000000"/>
          <w:sz w:val="20"/>
        </w:rPr>
      </w:pPr>
      <w:r>
        <w:rPr>
          <w:rFonts w:ascii="Cambria" w:hAnsi="Cambria"/>
          <w:b/>
          <w:color w:val="000000"/>
          <w:sz w:val="20"/>
        </w:rPr>
        <w:t>NATIONALITY</w:t>
      </w:r>
      <w:r>
        <w:rPr>
          <w:rFonts w:ascii="Cambria" w:hAnsi="Cambria"/>
          <w:b/>
          <w:color w:val="000000"/>
          <w:sz w:val="20"/>
        </w:rPr>
        <w:tab/>
      </w:r>
      <w:r>
        <w:rPr>
          <w:rFonts w:ascii="Cambria" w:hAnsi="Cambria"/>
          <w:b/>
          <w:color w:val="000000"/>
          <w:sz w:val="20"/>
        </w:rPr>
        <w:tab/>
        <w:t xml:space="preserve">: </w:t>
      </w:r>
      <w:r w:rsidR="00006BD2">
        <w:rPr>
          <w:rFonts w:ascii="Cambria" w:hAnsi="Cambria"/>
          <w:color w:val="000000"/>
          <w:sz w:val="20"/>
        </w:rPr>
        <w:t>INDIAN</w:t>
      </w:r>
    </w:p>
    <w:p w:rsidR="00F46AB4" w:rsidRDefault="00F46AB4">
      <w:pPr>
        <w:numPr>
          <w:ilvl w:val="0"/>
          <w:numId w:val="4"/>
        </w:numPr>
        <w:ind w:left="720"/>
        <w:contextualSpacing/>
        <w:rPr>
          <w:rFonts w:ascii="Cambria" w:hAnsi="Cambria"/>
          <w:b/>
          <w:color w:val="000000"/>
          <w:sz w:val="20"/>
        </w:rPr>
      </w:pPr>
      <w:r>
        <w:rPr>
          <w:rFonts w:ascii="Cambria" w:hAnsi="Cambria"/>
          <w:b/>
          <w:color w:val="000000"/>
          <w:sz w:val="20"/>
        </w:rPr>
        <w:t>LANGUAGES KNOWN</w:t>
      </w:r>
      <w:r>
        <w:rPr>
          <w:rFonts w:ascii="Cambria" w:hAnsi="Cambria"/>
          <w:b/>
          <w:color w:val="000000"/>
          <w:sz w:val="20"/>
        </w:rPr>
        <w:tab/>
        <w:t xml:space="preserve">: </w:t>
      </w:r>
      <w:r w:rsidR="00006BD2">
        <w:rPr>
          <w:rFonts w:ascii="Cambria" w:hAnsi="Cambria"/>
          <w:color w:val="000000"/>
          <w:sz w:val="20"/>
        </w:rPr>
        <w:t>English &amp; Hindi</w:t>
      </w:r>
      <w:r>
        <w:rPr>
          <w:rFonts w:ascii="Cambria" w:hAnsi="Cambria"/>
          <w:color w:val="000000"/>
          <w:sz w:val="20"/>
        </w:rPr>
        <w:t>.</w:t>
      </w:r>
    </w:p>
    <w:p w:rsidR="00F46AB4" w:rsidRDefault="00F46AB4">
      <w:pPr>
        <w:numPr>
          <w:ilvl w:val="0"/>
          <w:numId w:val="5"/>
        </w:numPr>
        <w:ind w:left="720"/>
        <w:contextualSpacing/>
        <w:rPr>
          <w:rFonts w:ascii="Cambria" w:hAnsi="Cambria"/>
          <w:color w:val="000000"/>
          <w:sz w:val="20"/>
        </w:rPr>
      </w:pPr>
      <w:r>
        <w:rPr>
          <w:rFonts w:ascii="Cambria" w:hAnsi="Cambria"/>
          <w:b/>
          <w:color w:val="000000"/>
          <w:sz w:val="20"/>
        </w:rPr>
        <w:t>HOBBIES</w:t>
      </w:r>
      <w:r>
        <w:rPr>
          <w:rFonts w:ascii="Cambria" w:hAnsi="Cambria"/>
          <w:b/>
          <w:color w:val="000000"/>
          <w:sz w:val="20"/>
        </w:rPr>
        <w:tab/>
      </w:r>
      <w:r>
        <w:rPr>
          <w:rFonts w:ascii="Cambria" w:hAnsi="Cambria"/>
          <w:b/>
          <w:color w:val="000000"/>
          <w:sz w:val="20"/>
        </w:rPr>
        <w:tab/>
        <w:t xml:space="preserve">: </w:t>
      </w:r>
      <w:r>
        <w:rPr>
          <w:rFonts w:ascii="Cambria" w:hAnsi="Cambria"/>
          <w:color w:val="000000"/>
          <w:sz w:val="20"/>
        </w:rPr>
        <w:t>Learning ne</w:t>
      </w:r>
      <w:r w:rsidR="00F9375F">
        <w:rPr>
          <w:rFonts w:ascii="Cambria" w:hAnsi="Cambria"/>
          <w:color w:val="000000"/>
          <w:sz w:val="20"/>
        </w:rPr>
        <w:t xml:space="preserve">w things in life, </w:t>
      </w:r>
      <w:proofErr w:type="spellStart"/>
      <w:r w:rsidR="0077557A">
        <w:rPr>
          <w:rFonts w:ascii="Cambria" w:hAnsi="Cambria"/>
          <w:color w:val="000000"/>
          <w:sz w:val="20"/>
        </w:rPr>
        <w:t>Drawing</w:t>
      </w:r>
      <w:proofErr w:type="gramStart"/>
      <w:r w:rsidR="0077557A">
        <w:rPr>
          <w:rFonts w:ascii="Cambria" w:hAnsi="Cambria"/>
          <w:color w:val="000000"/>
          <w:sz w:val="20"/>
        </w:rPr>
        <w:t>,Singing</w:t>
      </w:r>
      <w:proofErr w:type="spellEnd"/>
      <w:proofErr w:type="gramEnd"/>
      <w:r w:rsidR="0077557A">
        <w:rPr>
          <w:rFonts w:ascii="Cambria" w:hAnsi="Cambria"/>
          <w:color w:val="000000"/>
          <w:sz w:val="20"/>
        </w:rPr>
        <w:t>.</w:t>
      </w:r>
    </w:p>
    <w:p w:rsidR="00F46AB4" w:rsidRDefault="00F46AB4">
      <w:pPr>
        <w:spacing w:line="240" w:lineRule="auto"/>
        <w:ind w:left="810"/>
        <w:contextualSpacing/>
        <w:jc w:val="both"/>
        <w:rPr>
          <w:rFonts w:ascii="Cambria" w:hAnsi="Cambria"/>
          <w:b/>
          <w:color w:val="000000"/>
          <w:sz w:val="20"/>
        </w:rPr>
      </w:pPr>
    </w:p>
    <w:p w:rsidR="00704646" w:rsidRDefault="00704646" w:rsidP="00704646">
      <w:pPr>
        <w:pBdr>
          <w:top w:val="thinThickSmallGap" w:sz="36" w:space="0" w:color="auto"/>
        </w:pBdr>
        <w:shd w:val="clear" w:color="auto" w:fill="E0E0E0"/>
        <w:jc w:val="both"/>
        <w:rPr>
          <w:rFonts w:ascii="Cambria" w:hAnsi="Cambria"/>
          <w:b/>
          <w:color w:val="000000"/>
          <w:sz w:val="20"/>
          <w:u w:val="single"/>
        </w:rPr>
      </w:pPr>
      <w:r>
        <w:rPr>
          <w:rFonts w:ascii="Cambria" w:hAnsi="Cambria"/>
          <w:b/>
          <w:color w:val="000000"/>
          <w:sz w:val="20"/>
          <w:u w:val="single"/>
        </w:rPr>
        <w:t>DECLARATION:</w:t>
      </w:r>
    </w:p>
    <w:p w:rsidR="00704646" w:rsidRDefault="00704646" w:rsidP="00704646">
      <w:pPr>
        <w:spacing w:line="240" w:lineRule="auto"/>
        <w:rPr>
          <w:rFonts w:ascii="Cambria" w:hAnsi="Cambria"/>
          <w:b/>
          <w:color w:val="000000"/>
        </w:rPr>
      </w:pPr>
      <w:r>
        <w:rPr>
          <w:rFonts w:ascii="Cambria" w:hAnsi="Cambria"/>
          <w:color w:val="000000"/>
          <w:sz w:val="20"/>
        </w:rPr>
        <w:t>I hereby declare that all the above mentioned facts are true to the best of my knowledge and I bear responsibilities to the above mentioned particulars.</w:t>
      </w:r>
    </w:p>
    <w:p w:rsidR="00F46AB4" w:rsidRDefault="003B1C64" w:rsidP="007E690F">
      <w:pPr>
        <w:spacing w:after="0" w:line="240" w:lineRule="auto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Date:</w:t>
      </w:r>
      <w:r w:rsidR="00F46AB4">
        <w:rPr>
          <w:rFonts w:ascii="Verdana" w:hAnsi="Verdana"/>
          <w:b/>
          <w:color w:val="000000"/>
          <w:sz w:val="17"/>
        </w:rPr>
        <w:tab/>
      </w:r>
      <w:r w:rsidR="00F46AB4">
        <w:rPr>
          <w:rFonts w:ascii="Verdana" w:hAnsi="Verdana"/>
          <w:b/>
          <w:color w:val="000000"/>
          <w:sz w:val="17"/>
        </w:rPr>
        <w:tab/>
      </w:r>
      <w:r w:rsidR="00F46AB4">
        <w:rPr>
          <w:rFonts w:ascii="Verdana" w:hAnsi="Verdana"/>
          <w:b/>
          <w:color w:val="000000"/>
          <w:sz w:val="17"/>
        </w:rPr>
        <w:tab/>
      </w:r>
      <w:r w:rsidR="00F46AB4">
        <w:rPr>
          <w:rFonts w:ascii="Verdana" w:hAnsi="Verdana"/>
          <w:b/>
          <w:color w:val="000000"/>
          <w:sz w:val="17"/>
        </w:rPr>
        <w:tab/>
      </w:r>
      <w:r w:rsidR="00F46AB4">
        <w:rPr>
          <w:rFonts w:ascii="Verdana" w:hAnsi="Verdana"/>
          <w:b/>
          <w:color w:val="000000"/>
          <w:sz w:val="17"/>
        </w:rPr>
        <w:tab/>
      </w:r>
      <w:r w:rsidR="00F46AB4">
        <w:rPr>
          <w:rFonts w:ascii="Verdana" w:hAnsi="Verdana"/>
          <w:b/>
          <w:color w:val="000000"/>
          <w:sz w:val="17"/>
        </w:rPr>
        <w:tab/>
      </w:r>
      <w:r w:rsidR="00F46AB4">
        <w:rPr>
          <w:rFonts w:ascii="Verdana" w:hAnsi="Verdana"/>
          <w:b/>
          <w:color w:val="000000"/>
          <w:sz w:val="17"/>
        </w:rPr>
        <w:tab/>
        <w:t xml:space="preserve">       </w:t>
      </w:r>
      <w:r w:rsidR="00D56AC9">
        <w:rPr>
          <w:rFonts w:ascii="Verdana" w:hAnsi="Verdana"/>
          <w:b/>
          <w:color w:val="000000"/>
          <w:sz w:val="17"/>
        </w:rPr>
        <w:t xml:space="preserve">                              </w:t>
      </w:r>
      <w:r w:rsidR="007E690F">
        <w:rPr>
          <w:rFonts w:ascii="Verdana" w:hAnsi="Verdana"/>
          <w:b/>
          <w:color w:val="000000"/>
          <w:sz w:val="17"/>
        </w:rPr>
        <w:t xml:space="preserve">     </w:t>
      </w:r>
      <w:r w:rsidR="00D56AC9">
        <w:rPr>
          <w:rFonts w:ascii="Verdana" w:hAnsi="Verdana"/>
          <w:b/>
          <w:color w:val="000000"/>
          <w:sz w:val="17"/>
        </w:rPr>
        <w:t xml:space="preserve">    </w:t>
      </w:r>
      <w:r w:rsidR="00F46AB4">
        <w:rPr>
          <w:rFonts w:ascii="Verdana" w:hAnsi="Verdana"/>
          <w:b/>
          <w:color w:val="000000"/>
          <w:sz w:val="17"/>
        </w:rPr>
        <w:t xml:space="preserve">   </w:t>
      </w:r>
      <w:r w:rsidR="00F46AB4">
        <w:rPr>
          <w:rFonts w:ascii="Cambria" w:hAnsi="Cambria"/>
          <w:b/>
          <w:color w:val="000000"/>
        </w:rPr>
        <w:t>Signature</w:t>
      </w:r>
    </w:p>
    <w:p w:rsidR="00F46AB4" w:rsidRDefault="00F46AB4" w:rsidP="007E690F">
      <w:pPr>
        <w:spacing w:after="0" w:line="240" w:lineRule="auto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ab/>
      </w:r>
      <w:r>
        <w:rPr>
          <w:rFonts w:ascii="Cambria" w:hAnsi="Cambria"/>
          <w:b/>
          <w:color w:val="000000"/>
        </w:rPr>
        <w:tab/>
      </w:r>
      <w:r>
        <w:rPr>
          <w:rFonts w:ascii="Cambria" w:hAnsi="Cambria"/>
          <w:b/>
          <w:color w:val="000000"/>
        </w:rPr>
        <w:tab/>
      </w:r>
      <w:r>
        <w:rPr>
          <w:rFonts w:ascii="Cambria" w:hAnsi="Cambria"/>
          <w:b/>
          <w:color w:val="000000"/>
        </w:rPr>
        <w:tab/>
      </w:r>
      <w:r>
        <w:rPr>
          <w:rFonts w:ascii="Cambria" w:hAnsi="Cambria"/>
          <w:b/>
          <w:color w:val="000000"/>
        </w:rPr>
        <w:tab/>
      </w:r>
      <w:r>
        <w:rPr>
          <w:rFonts w:ascii="Cambria" w:hAnsi="Cambria"/>
          <w:b/>
          <w:color w:val="000000"/>
        </w:rPr>
        <w:tab/>
      </w:r>
      <w:r>
        <w:rPr>
          <w:rFonts w:ascii="Cambria" w:hAnsi="Cambria"/>
          <w:b/>
          <w:color w:val="000000"/>
        </w:rPr>
        <w:tab/>
      </w:r>
      <w:r>
        <w:rPr>
          <w:rFonts w:ascii="Cambria" w:hAnsi="Cambria"/>
          <w:b/>
          <w:color w:val="000000"/>
        </w:rPr>
        <w:tab/>
      </w:r>
      <w:r>
        <w:rPr>
          <w:rFonts w:ascii="Cambria" w:hAnsi="Cambria"/>
          <w:b/>
          <w:color w:val="000000"/>
        </w:rPr>
        <w:tab/>
      </w:r>
      <w:r>
        <w:rPr>
          <w:rFonts w:ascii="Cambria" w:hAnsi="Cambria"/>
          <w:b/>
          <w:color w:val="000000"/>
        </w:rPr>
        <w:tab/>
      </w:r>
      <w:r>
        <w:rPr>
          <w:color w:val="000000"/>
        </w:rPr>
        <w:tab/>
      </w:r>
    </w:p>
    <w:p w:rsidR="00F46AB4" w:rsidRDefault="003B1C64" w:rsidP="007E690F">
      <w:pPr>
        <w:spacing w:after="0" w:line="240" w:lineRule="auto"/>
        <w:rPr>
          <w:rFonts w:ascii="Cambria" w:hAnsi="Cambria"/>
          <w:b/>
          <w:color w:val="000000"/>
          <w:u w:val="single"/>
        </w:rPr>
      </w:pPr>
      <w:r>
        <w:rPr>
          <w:rFonts w:ascii="Cambria" w:hAnsi="Cambria"/>
          <w:b/>
          <w:color w:val="000000"/>
        </w:rPr>
        <w:t>Place:</w:t>
      </w:r>
      <w:r w:rsidR="00575FD6">
        <w:rPr>
          <w:rFonts w:ascii="Cambria" w:hAnsi="Cambria"/>
          <w:b/>
          <w:color w:val="000000"/>
        </w:rPr>
        <w:tab/>
      </w:r>
      <w:r w:rsidR="00575FD6">
        <w:rPr>
          <w:rFonts w:ascii="Cambria" w:hAnsi="Cambria"/>
          <w:b/>
          <w:color w:val="000000"/>
        </w:rPr>
        <w:tab/>
      </w:r>
      <w:r w:rsidR="00575FD6">
        <w:rPr>
          <w:rFonts w:ascii="Cambria" w:hAnsi="Cambria"/>
          <w:b/>
          <w:color w:val="000000"/>
        </w:rPr>
        <w:tab/>
      </w:r>
      <w:r w:rsidR="00575FD6">
        <w:rPr>
          <w:rFonts w:ascii="Cambria" w:hAnsi="Cambria"/>
          <w:b/>
          <w:color w:val="000000"/>
        </w:rPr>
        <w:tab/>
      </w:r>
      <w:r w:rsidR="00575FD6">
        <w:rPr>
          <w:rFonts w:ascii="Cambria" w:hAnsi="Cambria"/>
          <w:b/>
          <w:color w:val="000000"/>
        </w:rPr>
        <w:tab/>
      </w:r>
      <w:r w:rsidR="00575FD6">
        <w:rPr>
          <w:rFonts w:ascii="Cambria" w:hAnsi="Cambria"/>
          <w:b/>
          <w:color w:val="000000"/>
        </w:rPr>
        <w:tab/>
      </w:r>
      <w:r w:rsidR="00575FD6">
        <w:rPr>
          <w:rFonts w:ascii="Cambria" w:hAnsi="Cambria"/>
          <w:b/>
          <w:color w:val="000000"/>
        </w:rPr>
        <w:tab/>
      </w:r>
      <w:r w:rsidR="00F46AB4">
        <w:rPr>
          <w:rFonts w:ascii="Verdana" w:hAnsi="Verdana"/>
          <w:b/>
          <w:color w:val="000000"/>
          <w:sz w:val="17"/>
        </w:rPr>
        <w:t xml:space="preserve"> </w:t>
      </w:r>
    </w:p>
    <w:p w:rsidR="00F46AB4" w:rsidRPr="00CC34B0" w:rsidRDefault="00F46AB4">
      <w:pPr>
        <w:rPr>
          <w:rFonts w:ascii="Cambria" w:hAnsi="Cambria"/>
          <w:color w:val="000000"/>
          <w:sz w:val="32"/>
        </w:rPr>
      </w:pPr>
    </w:p>
    <w:sectPr w:rsidR="00F46AB4" w:rsidRPr="00CC34B0" w:rsidSect="007E690F">
      <w:endnotePr>
        <w:numFmt w:val="decimal"/>
      </w:endnotePr>
      <w:pgSz w:w="12240" w:h="15840"/>
      <w:pgMar w:top="18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A0E" w:rsidRDefault="00C53A0E">
      <w:pPr>
        <w:spacing w:after="0" w:line="240" w:lineRule="auto"/>
      </w:pPr>
      <w:r>
        <w:separator/>
      </w:r>
    </w:p>
  </w:endnote>
  <w:endnote w:type="continuationSeparator" w:id="0">
    <w:p w:rsidR="00C53A0E" w:rsidRDefault="00C53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A0E" w:rsidRDefault="00C53A0E">
      <w:pPr>
        <w:spacing w:after="0" w:line="240" w:lineRule="auto"/>
      </w:pPr>
      <w:r>
        <w:separator/>
      </w:r>
    </w:p>
  </w:footnote>
  <w:footnote w:type="continuationSeparator" w:id="0">
    <w:p w:rsidR="00C53A0E" w:rsidRDefault="00C53A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CDCA6022"/>
    <w:lvl w:ilvl="0" w:tplc="321E36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singleLevel"/>
    <w:tmpl w:val="00000000"/>
    <w:lvl w:ilvl="0"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hint="default"/>
        <w:b/>
        <w:color w:val="000000"/>
        <w:w w:val="100"/>
        <w:sz w:val="22"/>
      </w:rPr>
    </w:lvl>
  </w:abstractNum>
  <w:abstractNum w:abstractNumId="2">
    <w:nsid w:val="00000003"/>
    <w:multiLevelType w:val="singleLevel"/>
    <w:tmpl w:val="00000000"/>
    <w:lvl w:ilvl="0"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hint="default"/>
        <w:b/>
        <w:color w:val="000000"/>
        <w:w w:val="100"/>
        <w:sz w:val="22"/>
      </w:rPr>
    </w:lvl>
  </w:abstractNum>
  <w:abstractNum w:abstractNumId="3">
    <w:nsid w:val="00000004"/>
    <w:multiLevelType w:val="singleLevel"/>
    <w:tmpl w:val="00000000"/>
    <w:lvl w:ilvl="0">
      <w:numFmt w:val="bullet"/>
      <w:lvlText w:val=""/>
      <w:lvlJc w:val="left"/>
      <w:pPr>
        <w:tabs>
          <w:tab w:val="num" w:pos="284"/>
        </w:tabs>
        <w:ind w:left="284" w:hanging="360"/>
      </w:pPr>
      <w:rPr>
        <w:rFonts w:ascii="Wingdings" w:eastAsia="Wingdings" w:hAnsi="Wingdings" w:hint="default"/>
        <w:b w:val="0"/>
        <w:color w:val="000000"/>
        <w:w w:val="100"/>
        <w:sz w:val="22"/>
      </w:rPr>
    </w:lvl>
  </w:abstractNum>
  <w:abstractNum w:abstractNumId="4">
    <w:nsid w:val="00000005"/>
    <w:multiLevelType w:val="singleLevel"/>
    <w:tmpl w:val="00000000"/>
    <w:lvl w:ilvl="0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/>
        <w:color w:val="000000"/>
        <w:w w:val="100"/>
        <w:sz w:val="20"/>
      </w:rPr>
    </w:lvl>
  </w:abstractNum>
  <w:abstractNum w:abstractNumId="5">
    <w:nsid w:val="00000006"/>
    <w:multiLevelType w:val="singleLevel"/>
    <w:tmpl w:val="00000000"/>
    <w:lvl w:ilvl="0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000000"/>
        <w:w w:val="100"/>
        <w:sz w:val="20"/>
      </w:rPr>
    </w:lvl>
  </w:abstractNum>
  <w:abstractNum w:abstractNumId="6">
    <w:nsid w:val="06063C0B"/>
    <w:multiLevelType w:val="hybridMultilevel"/>
    <w:tmpl w:val="3F2E1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BD2"/>
    <w:rsid w:val="000B3E69"/>
    <w:rsid w:val="00172A27"/>
    <w:rsid w:val="001D18D4"/>
    <w:rsid w:val="001D66A1"/>
    <w:rsid w:val="0020538D"/>
    <w:rsid w:val="00226322"/>
    <w:rsid w:val="00272F07"/>
    <w:rsid w:val="0038382F"/>
    <w:rsid w:val="003B1C64"/>
    <w:rsid w:val="0048123D"/>
    <w:rsid w:val="00530646"/>
    <w:rsid w:val="005346D5"/>
    <w:rsid w:val="00575FD6"/>
    <w:rsid w:val="00596D8E"/>
    <w:rsid w:val="005C0236"/>
    <w:rsid w:val="006862E6"/>
    <w:rsid w:val="00704646"/>
    <w:rsid w:val="0077557A"/>
    <w:rsid w:val="007E690F"/>
    <w:rsid w:val="00830ED0"/>
    <w:rsid w:val="00843CD3"/>
    <w:rsid w:val="00877FD3"/>
    <w:rsid w:val="008E0549"/>
    <w:rsid w:val="009226EA"/>
    <w:rsid w:val="009C3A63"/>
    <w:rsid w:val="009F3693"/>
    <w:rsid w:val="00A05AE8"/>
    <w:rsid w:val="00A227BE"/>
    <w:rsid w:val="00AA080C"/>
    <w:rsid w:val="00C53A0E"/>
    <w:rsid w:val="00CA00BE"/>
    <w:rsid w:val="00CA428F"/>
    <w:rsid w:val="00D56AC9"/>
    <w:rsid w:val="00DF1A09"/>
    <w:rsid w:val="00E4517B"/>
    <w:rsid w:val="00EE0074"/>
    <w:rsid w:val="00F46AB4"/>
    <w:rsid w:val="00F47FE4"/>
    <w:rsid w:val="00F9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0" w:line="240" w:lineRule="auto"/>
    </w:pPr>
    <w:rPr>
      <w:rFonts w:ascii="Verdana" w:hAnsi="Verdana"/>
      <w:sz w:val="24"/>
      <w:szCs w:val="20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SubtleEmphasis">
    <w:name w:val="Subtle Emphasis"/>
    <w:basedOn w:val="DefaultParagraphFont"/>
    <w:qFormat/>
    <w:rPr>
      <w:rFonts w:ascii="Calibri" w:eastAsia="Times New Roman" w:hAnsi="Calibri" w:cs="Times New Roman"/>
      <w:i/>
      <w:iCs/>
      <w:color w:val="808080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rPr>
      <w:rFonts w:ascii="Verdana" w:eastAsia="Times New Roman" w:hAnsi="Verdana" w:cs="Times New Roman"/>
      <w:sz w:val="24"/>
      <w:szCs w:val="20"/>
    </w:rPr>
  </w:style>
  <w:style w:type="character" w:styleId="Hyperlink">
    <w:name w:val="Hyperlink"/>
    <w:basedOn w:val="DefaultParagraphFont"/>
    <w:rPr>
      <w:rFonts w:ascii="Calibri" w:eastAsia="Times New Roman" w:hAnsi="Calibri" w:cs="Times New Roman"/>
      <w:color w:val="0000FF"/>
      <w:u w:val="single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rPr>
      <w:rFonts w:ascii="Calibri" w:eastAsia="Times New Roman" w:hAnsi="Calibri" w:cs="Times New Roman"/>
    </w:rPr>
  </w:style>
  <w:style w:type="table" w:styleId="TableGrid">
    <w:name w:val="Table Grid"/>
    <w:basedOn w:val="TableNormal"/>
    <w:rPr>
      <w:rFonts w:eastAsia="Calibr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lslabel1">
    <w:name w:val="clslabel1"/>
    <w:basedOn w:val="DefaultParagraphFont"/>
    <w:rPr>
      <w:rFonts w:ascii="Calibri" w:eastAsia="Times New Roman" w:hAnsi="Calibri" w:cs="Times New Roman"/>
    </w:rPr>
  </w:style>
  <w:style w:type="paragraph" w:styleId="BlockText">
    <w:name w:val="Block Text"/>
    <w:basedOn w:val="Normal"/>
    <w:pPr>
      <w:autoSpaceDE w:val="0"/>
      <w:autoSpaceDN w:val="0"/>
      <w:adjustRightInd w:val="0"/>
      <w:spacing w:after="120" w:line="240" w:lineRule="auto"/>
      <w:ind w:left="1440" w:right="1440"/>
    </w:pPr>
    <w:rPr>
      <w:rFonts w:ascii="Arial" w:hAnsi="Arial" w:cs="Arial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0" w:line="240" w:lineRule="auto"/>
    </w:pPr>
    <w:rPr>
      <w:rFonts w:ascii="Verdana" w:hAnsi="Verdana"/>
      <w:sz w:val="24"/>
      <w:szCs w:val="20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SubtleEmphasis">
    <w:name w:val="Subtle Emphasis"/>
    <w:basedOn w:val="DefaultParagraphFont"/>
    <w:qFormat/>
    <w:rPr>
      <w:rFonts w:ascii="Calibri" w:eastAsia="Times New Roman" w:hAnsi="Calibri" w:cs="Times New Roman"/>
      <w:i/>
      <w:iCs/>
      <w:color w:val="808080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rPr>
      <w:rFonts w:ascii="Verdana" w:eastAsia="Times New Roman" w:hAnsi="Verdana" w:cs="Times New Roman"/>
      <w:sz w:val="24"/>
      <w:szCs w:val="20"/>
    </w:rPr>
  </w:style>
  <w:style w:type="character" w:styleId="Hyperlink">
    <w:name w:val="Hyperlink"/>
    <w:basedOn w:val="DefaultParagraphFont"/>
    <w:rPr>
      <w:rFonts w:ascii="Calibri" w:eastAsia="Times New Roman" w:hAnsi="Calibri" w:cs="Times New Roman"/>
      <w:color w:val="0000FF"/>
      <w:u w:val="single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rPr>
      <w:rFonts w:ascii="Calibri" w:eastAsia="Times New Roman" w:hAnsi="Calibri" w:cs="Times New Roman"/>
    </w:rPr>
  </w:style>
  <w:style w:type="table" w:styleId="TableGrid">
    <w:name w:val="Table Grid"/>
    <w:basedOn w:val="TableNormal"/>
    <w:rPr>
      <w:rFonts w:eastAsia="Calibr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lslabel1">
    <w:name w:val="clslabel1"/>
    <w:basedOn w:val="DefaultParagraphFont"/>
    <w:rPr>
      <w:rFonts w:ascii="Calibri" w:eastAsia="Times New Roman" w:hAnsi="Calibri" w:cs="Times New Roman"/>
    </w:rPr>
  </w:style>
  <w:style w:type="paragraph" w:styleId="BlockText">
    <w:name w:val="Block Text"/>
    <w:basedOn w:val="Normal"/>
    <w:pPr>
      <w:autoSpaceDE w:val="0"/>
      <w:autoSpaceDN w:val="0"/>
      <w:adjustRightInd w:val="0"/>
      <w:spacing w:after="120" w:line="240" w:lineRule="auto"/>
      <w:ind w:left="1440" w:right="1440"/>
    </w:pPr>
    <w:rPr>
      <w:rFonts w:ascii="Arial" w:hAnsi="Arial" w:cs="Arial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Wipro Limited</Company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pratagar</dc:creator>
  <cp:lastModifiedBy>DELL</cp:lastModifiedBy>
  <cp:revision>2</cp:revision>
  <cp:lastPrinted>2017-05-25T09:42:00Z</cp:lastPrinted>
  <dcterms:created xsi:type="dcterms:W3CDTF">2019-07-22T11:27:00Z</dcterms:created>
  <dcterms:modified xsi:type="dcterms:W3CDTF">2019-07-22T11:27:00Z</dcterms:modified>
</cp:coreProperties>
</file>